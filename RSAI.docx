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4996" w:rsidRDefault="008A4996">
      <w:pPr>
        <w:pStyle w:val="Subtitle"/>
        <w:jc w:val="center"/>
      </w:pPr>
      <w:r>
        <w:rPr>
          <w:lang w:val="en-US"/>
        </w:rPr>
        <w:t>T</w:t>
      </w:r>
      <w:r>
        <w:t>ЕХНИЧЕСКИ УНИВЕРСИТЕТ – СОФИЯ</w:t>
      </w:r>
    </w:p>
    <w:p w:rsidR="008A4996" w:rsidRDefault="008A4996">
      <w:pPr>
        <w:pStyle w:val="Subtitle"/>
        <w:jc w:val="center"/>
      </w:pPr>
      <w:r>
        <w:t>Катедра „Компютърни системи”</w:t>
      </w:r>
    </w:p>
    <w:p w:rsidR="008A4996" w:rsidRDefault="008A4996">
      <w:pPr>
        <w:pStyle w:val="Subtitle"/>
        <w:jc w:val="center"/>
      </w:pPr>
    </w:p>
    <w:p w:rsidR="008A4996" w:rsidRDefault="008A4996">
      <w:pPr>
        <w:pStyle w:val="Subtitle"/>
        <w:jc w:val="center"/>
      </w:pPr>
      <w:r>
        <w:t>Специалност „Компютърн</w:t>
      </w:r>
      <w:r w:rsidR="0039323C">
        <w:t>о и софтуерно инженерство</w:t>
      </w:r>
      <w:r>
        <w:t>”, степен Магистър</w:t>
      </w:r>
    </w:p>
    <w:p w:rsidR="008A4996" w:rsidRDefault="008A4996">
      <w:pPr>
        <w:pStyle w:val="Subtitle"/>
        <w:jc w:val="center"/>
      </w:pPr>
    </w:p>
    <w:p w:rsidR="008A4996" w:rsidRDefault="008A4996">
      <w:pPr>
        <w:pStyle w:val="Subtitle"/>
        <w:jc w:val="center"/>
      </w:pPr>
    </w:p>
    <w:p w:rsidR="008A4996" w:rsidRDefault="008A4996">
      <w:pPr>
        <w:pStyle w:val="Subtitle"/>
        <w:jc w:val="center"/>
      </w:pPr>
    </w:p>
    <w:p w:rsidR="008A4996" w:rsidRDefault="008A4996">
      <w:pPr>
        <w:pStyle w:val="Subtitle"/>
        <w:jc w:val="center"/>
      </w:pPr>
    </w:p>
    <w:p w:rsidR="008A4996" w:rsidRDefault="008A4996"/>
    <w:p w:rsidR="001736E4" w:rsidRDefault="001736E4" w:rsidP="001736E4">
      <w:pPr>
        <w:pStyle w:val="Heading"/>
      </w:pPr>
      <w:r>
        <w:t>Разработка на софтуер</w:t>
      </w:r>
    </w:p>
    <w:p w:rsidR="008A4996" w:rsidRPr="00A52808" w:rsidRDefault="001736E4" w:rsidP="001736E4">
      <w:pPr>
        <w:pStyle w:val="Heading"/>
        <w:rPr>
          <w:lang w:val="ru-RU"/>
        </w:rPr>
      </w:pPr>
      <w:r>
        <w:t xml:space="preserve"> за автомобилната индустрия</w:t>
      </w:r>
    </w:p>
    <w:p w:rsidR="008A4996" w:rsidRDefault="008A4996">
      <w:pPr>
        <w:pStyle w:val="Subtitle"/>
      </w:pPr>
    </w:p>
    <w:p w:rsidR="008A4996" w:rsidRDefault="008A4996">
      <w:pPr>
        <w:pStyle w:val="Subtitle"/>
      </w:pPr>
    </w:p>
    <w:p w:rsidR="008A4996" w:rsidRDefault="008A4996">
      <w:pPr>
        <w:pStyle w:val="Subtitle"/>
      </w:pPr>
    </w:p>
    <w:p w:rsidR="008A4996" w:rsidRPr="00A52808" w:rsidRDefault="001736E4" w:rsidP="001736E4">
      <w:pPr>
        <w:pStyle w:val="TOCHeading"/>
        <w:jc w:val="center"/>
        <w:rPr>
          <w:lang w:val="ru-RU"/>
        </w:rPr>
      </w:pPr>
      <w:r w:rsidRPr="00A52808">
        <w:rPr>
          <w:lang w:val="ru-RU"/>
        </w:rPr>
        <w:t xml:space="preserve">Модул за </w:t>
      </w:r>
      <w:proofErr w:type="spellStart"/>
      <w:r w:rsidRPr="00A52808">
        <w:rPr>
          <w:lang w:val="ru-RU"/>
        </w:rPr>
        <w:t>изчисление</w:t>
      </w:r>
      <w:proofErr w:type="spellEnd"/>
      <w:r w:rsidRPr="00A52808">
        <w:rPr>
          <w:lang w:val="ru-RU"/>
        </w:rPr>
        <w:t xml:space="preserve"> на </w:t>
      </w:r>
      <w:proofErr w:type="spellStart"/>
      <w:r w:rsidRPr="00A52808">
        <w:rPr>
          <w:lang w:val="ru-RU"/>
        </w:rPr>
        <w:t>следваща</w:t>
      </w:r>
      <w:proofErr w:type="spellEnd"/>
      <w:r w:rsidRPr="00A52808">
        <w:rPr>
          <w:lang w:val="ru-RU"/>
        </w:rPr>
        <w:t xml:space="preserve"> </w:t>
      </w:r>
      <w:proofErr w:type="spellStart"/>
      <w:r w:rsidRPr="00A52808">
        <w:rPr>
          <w:lang w:val="ru-RU"/>
        </w:rPr>
        <w:t>предавка</w:t>
      </w:r>
      <w:proofErr w:type="spellEnd"/>
    </w:p>
    <w:p w:rsidR="008A4996" w:rsidRDefault="008A4996">
      <w:pPr>
        <w:pStyle w:val="Subtitle"/>
      </w:pPr>
    </w:p>
    <w:p w:rsidR="008A4996" w:rsidRDefault="008A4996"/>
    <w:p w:rsidR="008A4996" w:rsidRDefault="008A4996"/>
    <w:p w:rsidR="008A4996" w:rsidRPr="00A52808" w:rsidRDefault="008A4996">
      <w:pPr>
        <w:pStyle w:val="Subtitle"/>
        <w:ind w:firstLine="0"/>
        <w:rPr>
          <w:lang w:val="ru-RU"/>
        </w:rPr>
      </w:pPr>
    </w:p>
    <w:p w:rsidR="008A4996" w:rsidRDefault="008A4996">
      <w:pPr>
        <w:pStyle w:val="Subtitle"/>
      </w:pPr>
    </w:p>
    <w:p w:rsidR="008A4996" w:rsidRDefault="008A4996" w:rsidP="00747B72">
      <w:pPr>
        <w:jc w:val="center"/>
      </w:pPr>
      <w:r>
        <w:t>Веселин Красимиров Кръстев, фак. № 121316043</w:t>
      </w:r>
    </w:p>
    <w:p w:rsidR="00747B72" w:rsidRPr="00747B72" w:rsidRDefault="00747B72" w:rsidP="00747B72">
      <w:pPr>
        <w:jc w:val="center"/>
      </w:pPr>
      <w:r>
        <w:t>Делян Ник</w:t>
      </w:r>
      <w:r w:rsidR="0039323C">
        <w:t>олаев Николов,  фак. № 121316034</w:t>
      </w:r>
    </w:p>
    <w:p w:rsidR="008A4996" w:rsidRDefault="008A4996" w:rsidP="00747B72">
      <w:pPr>
        <w:jc w:val="center"/>
      </w:pPr>
      <w:r>
        <w:t>Павел Йорданов Ангелов, фак. № 121316044</w:t>
      </w:r>
    </w:p>
    <w:p w:rsidR="00747B72" w:rsidRDefault="00747B72" w:rsidP="00747B72">
      <w:pPr>
        <w:jc w:val="center"/>
      </w:pPr>
      <w:r>
        <w:t xml:space="preserve">Тодор Георгиев </w:t>
      </w:r>
      <w:proofErr w:type="spellStart"/>
      <w:r>
        <w:t>Еников</w:t>
      </w:r>
      <w:proofErr w:type="spellEnd"/>
      <w:r>
        <w:t>, фак. № 121316042</w:t>
      </w:r>
    </w:p>
    <w:p w:rsidR="00A52808" w:rsidRPr="00A52808" w:rsidRDefault="00A52808" w:rsidP="00747B72">
      <w:pPr>
        <w:jc w:val="center"/>
        <w:rPr>
          <w:lang w:val="en-US"/>
        </w:rPr>
      </w:pPr>
      <w:r>
        <w:rPr>
          <w:lang w:val="en-US"/>
        </w:rPr>
        <w:t xml:space="preserve">GitHub Repository: </w:t>
      </w:r>
      <w:hyperlink r:id="rId7" w:history="1">
        <w:r w:rsidRPr="00425403">
          <w:rPr>
            <w:rStyle w:val="Hyperlink"/>
            <w:lang w:val="en-US"/>
          </w:rPr>
          <w:t>https://github.com/TU-Sofia-SDAI/gearbox</w:t>
        </w:r>
      </w:hyperlink>
      <w:bookmarkStart w:id="0" w:name="_GoBack"/>
      <w:bookmarkEnd w:id="0"/>
    </w:p>
    <w:sectPr w:rsidR="00A52808" w:rsidRPr="00A52808" w:rsidSect="00D472B7">
      <w:footerReference w:type="default" r:id="rId8"/>
      <w:footerReference w:type="first" r:id="rId9"/>
      <w:pgSz w:w="11906" w:h="16838"/>
      <w:pgMar w:top="1411" w:right="1411" w:bottom="1411" w:left="1411" w:header="708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B4" w:rsidRDefault="00F050B4">
      <w:pPr>
        <w:spacing w:before="0"/>
      </w:pPr>
      <w:r>
        <w:separator/>
      </w:r>
    </w:p>
  </w:endnote>
  <w:endnote w:type="continuationSeparator" w:id="0">
    <w:p w:rsidR="00F050B4" w:rsidRDefault="00F050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996" w:rsidRDefault="00F050B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A52808">
      <w:rPr>
        <w:noProof/>
      </w:rPr>
      <w:t>2</w:t>
    </w:r>
    <w:r>
      <w:rPr>
        <w:noProof/>
      </w:rPr>
      <w:fldChar w:fldCharType="end"/>
    </w:r>
  </w:p>
  <w:p w:rsidR="008A4996" w:rsidRDefault="008A4996">
    <w:pPr>
      <w:pStyle w:val="Footer"/>
    </w:pPr>
  </w:p>
  <w:p w:rsidR="008A4996" w:rsidRDefault="008A499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996" w:rsidRDefault="008A4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B4" w:rsidRDefault="00F050B4">
      <w:pPr>
        <w:spacing w:before="0"/>
      </w:pPr>
      <w:r>
        <w:separator/>
      </w:r>
    </w:p>
  </w:footnote>
  <w:footnote w:type="continuationSeparator" w:id="0">
    <w:p w:rsidR="00F050B4" w:rsidRDefault="00F050B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95" w:hanging="360"/>
      </w:pPr>
      <w:rPr>
        <w:rFonts w:ascii="Wingdings" w:hAnsi="Wingdings" w:cs="Wingdings" w:hint="default"/>
        <w:szCs w:val="24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lang w:val="en-US" w:eastAsia="en-U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  <w:lang w:val="en-US" w:eastAsia="en-U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lang w:val="en-US" w:eastAsia="en-US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  <w:rPr>
        <w:rFonts w:ascii="Cambria" w:eastAsia="Calibri" w:hAnsi="Cambria" w:cs="Cambria" w:hint="default"/>
        <w:lang w:eastAsia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FB2"/>
    <w:rsid w:val="000F6B4E"/>
    <w:rsid w:val="001736E4"/>
    <w:rsid w:val="0039323C"/>
    <w:rsid w:val="00632C15"/>
    <w:rsid w:val="00696B72"/>
    <w:rsid w:val="006D4F64"/>
    <w:rsid w:val="00747B72"/>
    <w:rsid w:val="00771A5C"/>
    <w:rsid w:val="007A1D23"/>
    <w:rsid w:val="00842489"/>
    <w:rsid w:val="008A4996"/>
    <w:rsid w:val="008E765A"/>
    <w:rsid w:val="009B0782"/>
    <w:rsid w:val="009E2073"/>
    <w:rsid w:val="00A52808"/>
    <w:rsid w:val="00D06110"/>
    <w:rsid w:val="00D472B7"/>
    <w:rsid w:val="00E33FB2"/>
    <w:rsid w:val="00F050B4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A3E1D26F-6374-44BA-98FF-0C019586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B7"/>
    <w:pPr>
      <w:suppressAutoHyphens/>
      <w:spacing w:before="120"/>
      <w:ind w:firstLine="426"/>
      <w:jc w:val="both"/>
    </w:pPr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D472B7"/>
    <w:pPr>
      <w:keepNext/>
      <w:keepLines/>
      <w:tabs>
        <w:tab w:val="num" w:pos="0"/>
      </w:tabs>
      <w:spacing w:before="480"/>
      <w:ind w:left="432" w:hanging="432"/>
      <w:outlineLvl w:val="0"/>
    </w:pPr>
    <w:rPr>
      <w:rFonts w:ascii="Cambria" w:hAnsi="Cambria" w:cs="Cambria"/>
      <w:b/>
      <w:bCs/>
      <w:color w:val="365F91"/>
    </w:rPr>
  </w:style>
  <w:style w:type="paragraph" w:styleId="Heading2">
    <w:name w:val="heading 2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720" w:hanging="72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864" w:hanging="864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1008" w:hanging="1008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1440" w:hanging="144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D472B7"/>
    <w:pPr>
      <w:keepNext/>
      <w:keepLines/>
      <w:tabs>
        <w:tab w:val="num" w:pos="0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472B7"/>
    <w:rPr>
      <w:rFonts w:ascii="Wingdings" w:hAnsi="Wingdings" w:cs="Wingdings" w:hint="default"/>
      <w:szCs w:val="24"/>
    </w:rPr>
  </w:style>
  <w:style w:type="character" w:customStyle="1" w:styleId="WW8Num1z1">
    <w:name w:val="WW8Num1z1"/>
    <w:rsid w:val="00D472B7"/>
    <w:rPr>
      <w:rFonts w:ascii="Courier New" w:hAnsi="Courier New" w:cs="Courier New" w:hint="default"/>
    </w:rPr>
  </w:style>
  <w:style w:type="character" w:customStyle="1" w:styleId="WW8Num1z3">
    <w:name w:val="WW8Num1z3"/>
    <w:rsid w:val="00D472B7"/>
    <w:rPr>
      <w:rFonts w:ascii="Symbol" w:hAnsi="Symbol" w:cs="Symbol" w:hint="default"/>
    </w:rPr>
  </w:style>
  <w:style w:type="character" w:customStyle="1" w:styleId="WW8Num2z0">
    <w:name w:val="WW8Num2z0"/>
    <w:rsid w:val="00D472B7"/>
    <w:rPr>
      <w:rFonts w:ascii="Wingdings" w:hAnsi="Wingdings" w:cs="Wingdings" w:hint="default"/>
    </w:rPr>
  </w:style>
  <w:style w:type="character" w:customStyle="1" w:styleId="WW8Num2z1">
    <w:name w:val="WW8Num2z1"/>
    <w:rsid w:val="00D472B7"/>
  </w:style>
  <w:style w:type="character" w:customStyle="1" w:styleId="WW8Num2z2">
    <w:name w:val="WW8Num2z2"/>
    <w:rsid w:val="00D472B7"/>
  </w:style>
  <w:style w:type="character" w:customStyle="1" w:styleId="WW8Num2z3">
    <w:name w:val="WW8Num2z3"/>
    <w:rsid w:val="00D472B7"/>
  </w:style>
  <w:style w:type="character" w:customStyle="1" w:styleId="WW8Num2z4">
    <w:name w:val="WW8Num2z4"/>
    <w:rsid w:val="00D472B7"/>
  </w:style>
  <w:style w:type="character" w:customStyle="1" w:styleId="WW8Num2z5">
    <w:name w:val="WW8Num2z5"/>
    <w:rsid w:val="00D472B7"/>
  </w:style>
  <w:style w:type="character" w:customStyle="1" w:styleId="WW8Num2z6">
    <w:name w:val="WW8Num2z6"/>
    <w:rsid w:val="00D472B7"/>
  </w:style>
  <w:style w:type="character" w:customStyle="1" w:styleId="WW8Num2z7">
    <w:name w:val="WW8Num2z7"/>
    <w:rsid w:val="00D472B7"/>
  </w:style>
  <w:style w:type="character" w:customStyle="1" w:styleId="WW8Num2z8">
    <w:name w:val="WW8Num2z8"/>
    <w:rsid w:val="00D472B7"/>
  </w:style>
  <w:style w:type="character" w:customStyle="1" w:styleId="WW8Num3z0">
    <w:name w:val="WW8Num3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3z1">
    <w:name w:val="WW8Num3z1"/>
    <w:rsid w:val="00D472B7"/>
    <w:rPr>
      <w:rFonts w:ascii="Courier New" w:hAnsi="Courier New" w:cs="Courier New" w:hint="default"/>
    </w:rPr>
  </w:style>
  <w:style w:type="character" w:customStyle="1" w:styleId="WW8Num3z2">
    <w:name w:val="WW8Num3z2"/>
    <w:rsid w:val="00D472B7"/>
    <w:rPr>
      <w:rFonts w:ascii="Wingdings" w:hAnsi="Wingdings" w:cs="Wingdings" w:hint="default"/>
    </w:rPr>
  </w:style>
  <w:style w:type="character" w:customStyle="1" w:styleId="WW8Num4z0">
    <w:name w:val="WW8Num4z0"/>
    <w:rsid w:val="00D472B7"/>
  </w:style>
  <w:style w:type="character" w:customStyle="1" w:styleId="WW8Num4z1">
    <w:name w:val="WW8Num4z1"/>
    <w:rsid w:val="00D472B7"/>
  </w:style>
  <w:style w:type="character" w:customStyle="1" w:styleId="WW8Num4z2">
    <w:name w:val="WW8Num4z2"/>
    <w:rsid w:val="00D472B7"/>
  </w:style>
  <w:style w:type="character" w:customStyle="1" w:styleId="WW8Num4z3">
    <w:name w:val="WW8Num4z3"/>
    <w:rsid w:val="00D472B7"/>
  </w:style>
  <w:style w:type="character" w:customStyle="1" w:styleId="WW8Num4z4">
    <w:name w:val="WW8Num4z4"/>
    <w:rsid w:val="00D472B7"/>
  </w:style>
  <w:style w:type="character" w:customStyle="1" w:styleId="WW8Num4z5">
    <w:name w:val="WW8Num4z5"/>
    <w:rsid w:val="00D472B7"/>
  </w:style>
  <w:style w:type="character" w:customStyle="1" w:styleId="WW8Num4z6">
    <w:name w:val="WW8Num4z6"/>
    <w:rsid w:val="00D472B7"/>
  </w:style>
  <w:style w:type="character" w:customStyle="1" w:styleId="WW8Num4z7">
    <w:name w:val="WW8Num4z7"/>
    <w:rsid w:val="00D472B7"/>
  </w:style>
  <w:style w:type="character" w:customStyle="1" w:styleId="WW8Num4z8">
    <w:name w:val="WW8Num4z8"/>
    <w:rsid w:val="00D472B7"/>
  </w:style>
  <w:style w:type="character" w:customStyle="1" w:styleId="WW8Num5z0">
    <w:name w:val="WW8Num5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5z1">
    <w:name w:val="WW8Num5z1"/>
    <w:rsid w:val="00D472B7"/>
    <w:rPr>
      <w:rFonts w:ascii="Courier New" w:hAnsi="Courier New" w:cs="Courier New" w:hint="default"/>
    </w:rPr>
  </w:style>
  <w:style w:type="character" w:customStyle="1" w:styleId="WW8Num5z2">
    <w:name w:val="WW8Num5z2"/>
    <w:rsid w:val="00D472B7"/>
    <w:rPr>
      <w:rFonts w:ascii="Wingdings" w:hAnsi="Wingdings" w:cs="Wingdings" w:hint="default"/>
    </w:rPr>
  </w:style>
  <w:style w:type="character" w:customStyle="1" w:styleId="WW8Num6z0">
    <w:name w:val="WW8Num6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6z1">
    <w:name w:val="WW8Num6z1"/>
    <w:rsid w:val="00D472B7"/>
    <w:rPr>
      <w:rFonts w:ascii="Courier New" w:hAnsi="Courier New" w:cs="Courier New" w:hint="default"/>
    </w:rPr>
  </w:style>
  <w:style w:type="character" w:customStyle="1" w:styleId="WW8Num6z2">
    <w:name w:val="WW8Num6z2"/>
    <w:rsid w:val="00D472B7"/>
    <w:rPr>
      <w:rFonts w:ascii="Wingdings" w:hAnsi="Wingdings" w:cs="Wingdings" w:hint="default"/>
    </w:rPr>
  </w:style>
  <w:style w:type="character" w:customStyle="1" w:styleId="WW8Num7z0">
    <w:name w:val="WW8Num7z0"/>
    <w:rsid w:val="00D472B7"/>
    <w:rPr>
      <w:rFonts w:ascii="Symbol" w:hAnsi="Symbol" w:cs="Symbol" w:hint="default"/>
    </w:rPr>
  </w:style>
  <w:style w:type="character" w:customStyle="1" w:styleId="WW8Num7z1">
    <w:name w:val="WW8Num7z1"/>
    <w:rsid w:val="00D472B7"/>
    <w:rPr>
      <w:rFonts w:ascii="Courier New" w:hAnsi="Courier New" w:cs="Courier New" w:hint="default"/>
    </w:rPr>
  </w:style>
  <w:style w:type="character" w:customStyle="1" w:styleId="WW8Num7z2">
    <w:name w:val="WW8Num7z2"/>
    <w:rsid w:val="00D472B7"/>
    <w:rPr>
      <w:rFonts w:ascii="Wingdings" w:hAnsi="Wingdings" w:cs="Wingdings" w:hint="default"/>
    </w:rPr>
  </w:style>
  <w:style w:type="character" w:customStyle="1" w:styleId="WW8Num8z0">
    <w:name w:val="WW8Num8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8z1">
    <w:name w:val="WW8Num8z1"/>
    <w:rsid w:val="00D472B7"/>
    <w:rPr>
      <w:rFonts w:ascii="Courier New" w:hAnsi="Courier New" w:cs="Courier New" w:hint="default"/>
    </w:rPr>
  </w:style>
  <w:style w:type="character" w:customStyle="1" w:styleId="WW8Num8z2">
    <w:name w:val="WW8Num8z2"/>
    <w:rsid w:val="00D472B7"/>
    <w:rPr>
      <w:rFonts w:ascii="Wingdings" w:hAnsi="Wingdings" w:cs="Wingdings" w:hint="default"/>
    </w:rPr>
  </w:style>
  <w:style w:type="character" w:customStyle="1" w:styleId="WW8Num9z0">
    <w:name w:val="WW8Num9z0"/>
    <w:rsid w:val="00D472B7"/>
    <w:rPr>
      <w:rFonts w:ascii="Wingdings" w:eastAsia="Calibri" w:hAnsi="Wingdings" w:cs="Wingdings" w:hint="default"/>
      <w:sz w:val="24"/>
      <w:szCs w:val="24"/>
      <w:lang w:val="en-US" w:eastAsia="en-US"/>
    </w:rPr>
  </w:style>
  <w:style w:type="character" w:customStyle="1" w:styleId="WW8Num9z1">
    <w:name w:val="WW8Num9z1"/>
    <w:rsid w:val="00D472B7"/>
    <w:rPr>
      <w:rFonts w:ascii="Courier New" w:hAnsi="Courier New" w:cs="Courier New" w:hint="default"/>
    </w:rPr>
  </w:style>
  <w:style w:type="character" w:customStyle="1" w:styleId="WW8Num9z3">
    <w:name w:val="WW8Num9z3"/>
    <w:rsid w:val="00D472B7"/>
    <w:rPr>
      <w:rFonts w:ascii="Symbol" w:hAnsi="Symbol" w:cs="Symbol" w:hint="default"/>
    </w:rPr>
  </w:style>
  <w:style w:type="character" w:customStyle="1" w:styleId="WW8Num10z0">
    <w:name w:val="WW8Num10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10z1">
    <w:name w:val="WW8Num10z1"/>
    <w:rsid w:val="00D472B7"/>
    <w:rPr>
      <w:rFonts w:ascii="Courier New" w:hAnsi="Courier New" w:cs="Courier New" w:hint="default"/>
    </w:rPr>
  </w:style>
  <w:style w:type="character" w:customStyle="1" w:styleId="WW8Num10z2">
    <w:name w:val="WW8Num10z2"/>
    <w:rsid w:val="00D472B7"/>
    <w:rPr>
      <w:rFonts w:ascii="Wingdings" w:hAnsi="Wingdings" w:cs="Wingdings" w:hint="default"/>
    </w:rPr>
  </w:style>
  <w:style w:type="character" w:customStyle="1" w:styleId="WW8Num11z0">
    <w:name w:val="WW8Num11z0"/>
    <w:rsid w:val="00D472B7"/>
    <w:rPr>
      <w:rFonts w:hint="default"/>
    </w:rPr>
  </w:style>
  <w:style w:type="character" w:customStyle="1" w:styleId="WW8Num11z1">
    <w:name w:val="WW8Num11z1"/>
    <w:rsid w:val="00D472B7"/>
  </w:style>
  <w:style w:type="character" w:customStyle="1" w:styleId="WW8Num11z2">
    <w:name w:val="WW8Num11z2"/>
    <w:rsid w:val="00D472B7"/>
  </w:style>
  <w:style w:type="character" w:customStyle="1" w:styleId="WW8Num11z3">
    <w:name w:val="WW8Num11z3"/>
    <w:rsid w:val="00D472B7"/>
  </w:style>
  <w:style w:type="character" w:customStyle="1" w:styleId="WW8Num11z4">
    <w:name w:val="WW8Num11z4"/>
    <w:rsid w:val="00D472B7"/>
  </w:style>
  <w:style w:type="character" w:customStyle="1" w:styleId="WW8Num11z5">
    <w:name w:val="WW8Num11z5"/>
    <w:rsid w:val="00D472B7"/>
  </w:style>
  <w:style w:type="character" w:customStyle="1" w:styleId="WW8Num11z6">
    <w:name w:val="WW8Num11z6"/>
    <w:rsid w:val="00D472B7"/>
  </w:style>
  <w:style w:type="character" w:customStyle="1" w:styleId="WW8Num11z7">
    <w:name w:val="WW8Num11z7"/>
    <w:rsid w:val="00D472B7"/>
  </w:style>
  <w:style w:type="character" w:customStyle="1" w:styleId="WW8Num11z8">
    <w:name w:val="WW8Num11z8"/>
    <w:rsid w:val="00D472B7"/>
  </w:style>
  <w:style w:type="character" w:customStyle="1" w:styleId="WW8Num12z0">
    <w:name w:val="WW8Num12z0"/>
    <w:rsid w:val="00D472B7"/>
    <w:rPr>
      <w:rFonts w:ascii="Symbol" w:eastAsia="Calibri" w:hAnsi="Symbol" w:cs="Symbol" w:hint="default"/>
    </w:rPr>
  </w:style>
  <w:style w:type="character" w:customStyle="1" w:styleId="WW8Num12z1">
    <w:name w:val="WW8Num12z1"/>
    <w:rsid w:val="00D472B7"/>
    <w:rPr>
      <w:rFonts w:ascii="Courier New" w:hAnsi="Courier New" w:cs="Courier New" w:hint="default"/>
    </w:rPr>
  </w:style>
  <w:style w:type="character" w:customStyle="1" w:styleId="WW8Num12z2">
    <w:name w:val="WW8Num12z2"/>
    <w:rsid w:val="00D472B7"/>
    <w:rPr>
      <w:rFonts w:ascii="Wingdings" w:hAnsi="Wingdings" w:cs="Wingdings" w:hint="default"/>
    </w:rPr>
  </w:style>
  <w:style w:type="character" w:customStyle="1" w:styleId="WW8Num13z0">
    <w:name w:val="WW8Num13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13z1">
    <w:name w:val="WW8Num13z1"/>
    <w:rsid w:val="00D472B7"/>
    <w:rPr>
      <w:rFonts w:ascii="Courier New" w:hAnsi="Courier New" w:cs="Courier New" w:hint="default"/>
    </w:rPr>
  </w:style>
  <w:style w:type="character" w:customStyle="1" w:styleId="WW8Num13z2">
    <w:name w:val="WW8Num13z2"/>
    <w:rsid w:val="00D472B7"/>
    <w:rPr>
      <w:rFonts w:ascii="Wingdings" w:hAnsi="Wingdings" w:cs="Wingdings" w:hint="default"/>
    </w:rPr>
  </w:style>
  <w:style w:type="character" w:customStyle="1" w:styleId="WW8Num14z0">
    <w:name w:val="WW8Num14z0"/>
    <w:rsid w:val="00D472B7"/>
    <w:rPr>
      <w:rFonts w:ascii="Cambria" w:eastAsia="Calibri" w:hAnsi="Cambria" w:cs="Cambria" w:hint="default"/>
      <w:lang w:eastAsia="en-US"/>
    </w:rPr>
  </w:style>
  <w:style w:type="character" w:customStyle="1" w:styleId="WW8Num14z1">
    <w:name w:val="WW8Num14z1"/>
    <w:rsid w:val="00D472B7"/>
  </w:style>
  <w:style w:type="character" w:customStyle="1" w:styleId="WW8Num14z2">
    <w:name w:val="WW8Num14z2"/>
    <w:rsid w:val="00D472B7"/>
  </w:style>
  <w:style w:type="character" w:customStyle="1" w:styleId="WW8Num14z3">
    <w:name w:val="WW8Num14z3"/>
    <w:rsid w:val="00D472B7"/>
  </w:style>
  <w:style w:type="character" w:customStyle="1" w:styleId="WW8Num14z4">
    <w:name w:val="WW8Num14z4"/>
    <w:rsid w:val="00D472B7"/>
  </w:style>
  <w:style w:type="character" w:customStyle="1" w:styleId="WW8Num14z5">
    <w:name w:val="WW8Num14z5"/>
    <w:rsid w:val="00D472B7"/>
  </w:style>
  <w:style w:type="character" w:customStyle="1" w:styleId="WW8Num14z6">
    <w:name w:val="WW8Num14z6"/>
    <w:rsid w:val="00D472B7"/>
  </w:style>
  <w:style w:type="character" w:customStyle="1" w:styleId="WW8Num14z7">
    <w:name w:val="WW8Num14z7"/>
    <w:rsid w:val="00D472B7"/>
  </w:style>
  <w:style w:type="character" w:customStyle="1" w:styleId="WW8Num14z8">
    <w:name w:val="WW8Num14z8"/>
    <w:rsid w:val="00D472B7"/>
  </w:style>
  <w:style w:type="character" w:customStyle="1" w:styleId="WW8Num15z0">
    <w:name w:val="WW8Num15z0"/>
    <w:rsid w:val="00D472B7"/>
    <w:rPr>
      <w:rFonts w:hint="default"/>
    </w:rPr>
  </w:style>
  <w:style w:type="character" w:customStyle="1" w:styleId="WW8Num15z1">
    <w:name w:val="WW8Num15z1"/>
    <w:rsid w:val="00D472B7"/>
  </w:style>
  <w:style w:type="character" w:customStyle="1" w:styleId="WW8Num15z2">
    <w:name w:val="WW8Num15z2"/>
    <w:rsid w:val="00D472B7"/>
  </w:style>
  <w:style w:type="character" w:customStyle="1" w:styleId="WW8Num15z3">
    <w:name w:val="WW8Num15z3"/>
    <w:rsid w:val="00D472B7"/>
  </w:style>
  <w:style w:type="character" w:customStyle="1" w:styleId="WW8Num15z4">
    <w:name w:val="WW8Num15z4"/>
    <w:rsid w:val="00D472B7"/>
  </w:style>
  <w:style w:type="character" w:customStyle="1" w:styleId="WW8Num15z5">
    <w:name w:val="WW8Num15z5"/>
    <w:rsid w:val="00D472B7"/>
  </w:style>
  <w:style w:type="character" w:customStyle="1" w:styleId="WW8Num15z6">
    <w:name w:val="WW8Num15z6"/>
    <w:rsid w:val="00D472B7"/>
  </w:style>
  <w:style w:type="character" w:customStyle="1" w:styleId="WW8Num15z7">
    <w:name w:val="WW8Num15z7"/>
    <w:rsid w:val="00D472B7"/>
  </w:style>
  <w:style w:type="character" w:customStyle="1" w:styleId="WW8Num15z8">
    <w:name w:val="WW8Num15z8"/>
    <w:rsid w:val="00D472B7"/>
  </w:style>
  <w:style w:type="character" w:customStyle="1" w:styleId="1">
    <w:name w:val="Шрифт на абзаца по подразбиране1"/>
    <w:rsid w:val="00D472B7"/>
  </w:style>
  <w:style w:type="character" w:customStyle="1" w:styleId="a">
    <w:name w:val="Заглавие Знак"/>
    <w:rsid w:val="00D472B7"/>
    <w:rPr>
      <w:rFonts w:ascii="Times New Roman" w:eastAsia="Times New Roman" w:hAnsi="Times New Roman" w:cs="Times New Roman"/>
      <w:color w:val="17365D"/>
      <w:spacing w:val="5"/>
      <w:kern w:val="1"/>
      <w:sz w:val="52"/>
      <w:szCs w:val="52"/>
    </w:rPr>
  </w:style>
  <w:style w:type="character" w:customStyle="1" w:styleId="a0">
    <w:name w:val="Подзаглавие Знак"/>
    <w:rsid w:val="00D472B7"/>
    <w:rPr>
      <w:rFonts w:ascii="Times New Roman" w:eastAsia="Times New Roman" w:hAnsi="Times New Roman" w:cs="Times New Roman"/>
      <w:iCs/>
      <w:spacing w:val="15"/>
      <w:sz w:val="36"/>
      <w:szCs w:val="36"/>
    </w:rPr>
  </w:style>
  <w:style w:type="character" w:customStyle="1" w:styleId="10">
    <w:name w:val="Заглавие 1 Знак"/>
    <w:rsid w:val="00D472B7"/>
    <w:rPr>
      <w:rFonts w:ascii="Cambria" w:eastAsia="Times New Roman" w:hAnsi="Cambria" w:cs="Cambria"/>
      <w:b/>
      <w:bCs/>
      <w:color w:val="365F91"/>
      <w:sz w:val="28"/>
      <w:szCs w:val="28"/>
      <w:lang w:val="bg-BG"/>
    </w:rPr>
  </w:style>
  <w:style w:type="character" w:customStyle="1" w:styleId="2">
    <w:name w:val="Заглавие 2 Знак"/>
    <w:rsid w:val="00D472B7"/>
    <w:rPr>
      <w:rFonts w:ascii="Cambria" w:eastAsia="Times New Roman" w:hAnsi="Cambria" w:cs="Cambria"/>
      <w:b/>
      <w:bCs/>
      <w:color w:val="4F81BD"/>
      <w:sz w:val="26"/>
      <w:szCs w:val="26"/>
      <w:lang w:val="bg-BG"/>
    </w:rPr>
  </w:style>
  <w:style w:type="character" w:customStyle="1" w:styleId="3">
    <w:name w:val="Заглавие 3 Знак"/>
    <w:rsid w:val="00D472B7"/>
    <w:rPr>
      <w:rFonts w:ascii="Cambria" w:eastAsia="Times New Roman" w:hAnsi="Cambria" w:cs="Cambria"/>
      <w:b/>
      <w:bCs/>
      <w:color w:val="4F81BD"/>
      <w:sz w:val="28"/>
      <w:szCs w:val="28"/>
      <w:lang w:val="bg-BG"/>
    </w:rPr>
  </w:style>
  <w:style w:type="character" w:customStyle="1" w:styleId="4">
    <w:name w:val="Заглавие 4 Знак"/>
    <w:rsid w:val="00D472B7"/>
    <w:rPr>
      <w:rFonts w:ascii="Cambria" w:eastAsia="Times New Roman" w:hAnsi="Cambria" w:cs="Cambria"/>
      <w:b/>
      <w:bCs/>
      <w:i/>
      <w:iCs/>
      <w:color w:val="4F81BD"/>
      <w:sz w:val="28"/>
      <w:szCs w:val="28"/>
      <w:lang w:val="bg-BG"/>
    </w:rPr>
  </w:style>
  <w:style w:type="character" w:customStyle="1" w:styleId="5">
    <w:name w:val="Заглавие 5 Знак"/>
    <w:rsid w:val="00D472B7"/>
    <w:rPr>
      <w:rFonts w:ascii="Cambria" w:eastAsia="Times New Roman" w:hAnsi="Cambria" w:cs="Cambria"/>
      <w:color w:val="243F60"/>
      <w:sz w:val="28"/>
      <w:szCs w:val="28"/>
      <w:lang w:val="bg-BG"/>
    </w:rPr>
  </w:style>
  <w:style w:type="character" w:customStyle="1" w:styleId="6">
    <w:name w:val="Заглавие 6 Знак"/>
    <w:rsid w:val="00D472B7"/>
    <w:rPr>
      <w:rFonts w:ascii="Cambria" w:eastAsia="Times New Roman" w:hAnsi="Cambria" w:cs="Cambria"/>
      <w:i/>
      <w:iCs/>
      <w:color w:val="243F60"/>
      <w:sz w:val="28"/>
      <w:szCs w:val="28"/>
      <w:lang w:val="bg-BG"/>
    </w:rPr>
  </w:style>
  <w:style w:type="character" w:customStyle="1" w:styleId="7">
    <w:name w:val="Заглавие 7 Знак"/>
    <w:rsid w:val="00D472B7"/>
    <w:rPr>
      <w:rFonts w:ascii="Cambria" w:eastAsia="Times New Roman" w:hAnsi="Cambria" w:cs="Cambria"/>
      <w:i/>
      <w:iCs/>
      <w:color w:val="404040"/>
      <w:sz w:val="28"/>
      <w:szCs w:val="28"/>
      <w:lang w:val="bg-BG"/>
    </w:rPr>
  </w:style>
  <w:style w:type="character" w:customStyle="1" w:styleId="8">
    <w:name w:val="Заглавие 8 Знак"/>
    <w:rsid w:val="00D472B7"/>
    <w:rPr>
      <w:rFonts w:ascii="Cambria" w:eastAsia="Times New Roman" w:hAnsi="Cambria" w:cs="Cambria"/>
      <w:color w:val="404040"/>
      <w:lang w:val="bg-BG"/>
    </w:rPr>
  </w:style>
  <w:style w:type="character" w:customStyle="1" w:styleId="9">
    <w:name w:val="Заглавие 9 Знак"/>
    <w:rsid w:val="00D472B7"/>
    <w:rPr>
      <w:rFonts w:ascii="Cambria" w:eastAsia="Times New Roman" w:hAnsi="Cambria" w:cs="Cambria"/>
      <w:i/>
      <w:iCs/>
      <w:color w:val="404040"/>
      <w:lang w:val="bg-BG"/>
    </w:rPr>
  </w:style>
  <w:style w:type="character" w:styleId="Hyperlink">
    <w:name w:val="Hyperlink"/>
    <w:rsid w:val="00D472B7"/>
    <w:rPr>
      <w:color w:val="0000FF"/>
      <w:u w:val="single"/>
    </w:rPr>
  </w:style>
  <w:style w:type="character" w:customStyle="1" w:styleId="a1">
    <w:name w:val="Изнесен текст Знак"/>
    <w:rsid w:val="00D472B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1"/>
    <w:rsid w:val="00D472B7"/>
  </w:style>
  <w:style w:type="character" w:styleId="Strong">
    <w:name w:val="Strong"/>
    <w:qFormat/>
    <w:rsid w:val="00D472B7"/>
    <w:rPr>
      <w:b/>
      <w:bCs/>
    </w:rPr>
  </w:style>
  <w:style w:type="character" w:customStyle="1" w:styleId="a2">
    <w:name w:val="Горен колонтитул Знак"/>
    <w:rsid w:val="00D472B7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Долен колонтитул Знак"/>
    <w:rsid w:val="00D472B7"/>
    <w:rPr>
      <w:rFonts w:ascii="Times New Roman" w:eastAsia="Times New Roman" w:hAnsi="Times New Roman" w:cs="Times New Roman"/>
      <w:sz w:val="28"/>
      <w:szCs w:val="28"/>
    </w:rPr>
  </w:style>
  <w:style w:type="character" w:customStyle="1" w:styleId="IndexLink">
    <w:name w:val="Index Link"/>
    <w:rsid w:val="00D472B7"/>
  </w:style>
  <w:style w:type="paragraph" w:customStyle="1" w:styleId="Heading">
    <w:name w:val="Heading"/>
    <w:basedOn w:val="Normal"/>
    <w:next w:val="Normal"/>
    <w:rsid w:val="00D472B7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before="0" w:after="300"/>
      <w:contextualSpacing/>
      <w:jc w:val="center"/>
    </w:pPr>
    <w:rPr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rsid w:val="00D472B7"/>
    <w:pPr>
      <w:spacing w:before="0" w:after="140" w:line="288" w:lineRule="auto"/>
    </w:pPr>
  </w:style>
  <w:style w:type="paragraph" w:styleId="List">
    <w:name w:val="List"/>
    <w:basedOn w:val="BodyText"/>
    <w:rsid w:val="00D472B7"/>
    <w:rPr>
      <w:rFonts w:cs="Arial"/>
    </w:rPr>
  </w:style>
  <w:style w:type="paragraph" w:styleId="Caption">
    <w:name w:val="caption"/>
    <w:basedOn w:val="Normal"/>
    <w:qFormat/>
    <w:rsid w:val="00D472B7"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D472B7"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rsid w:val="00D472B7"/>
    <w:rPr>
      <w:iCs/>
      <w:spacing w:val="15"/>
      <w:sz w:val="36"/>
      <w:szCs w:val="36"/>
    </w:rPr>
  </w:style>
  <w:style w:type="paragraph" w:styleId="TOCHeading">
    <w:name w:val="TOC Heading"/>
    <w:basedOn w:val="Heading1"/>
    <w:next w:val="Normal"/>
    <w:qFormat/>
    <w:rsid w:val="00D472B7"/>
    <w:pPr>
      <w:tabs>
        <w:tab w:val="clear" w:pos="0"/>
      </w:tabs>
      <w:spacing w:line="276" w:lineRule="auto"/>
      <w:ind w:left="0" w:firstLine="0"/>
      <w:jc w:val="left"/>
    </w:pPr>
    <w:rPr>
      <w:lang w:val="en-US" w:eastAsia="ja-JP"/>
    </w:rPr>
  </w:style>
  <w:style w:type="paragraph" w:styleId="TOC1">
    <w:name w:val="toc 1"/>
    <w:basedOn w:val="Normal"/>
    <w:next w:val="Normal"/>
    <w:rsid w:val="00D472B7"/>
    <w:pPr>
      <w:tabs>
        <w:tab w:val="left" w:pos="880"/>
        <w:tab w:val="right" w:leader="dot" w:pos="9062"/>
      </w:tabs>
      <w:spacing w:after="100"/>
    </w:pPr>
    <w:rPr>
      <w:lang w:eastAsia="bg-BG"/>
    </w:rPr>
  </w:style>
  <w:style w:type="paragraph" w:styleId="BalloonText">
    <w:name w:val="Balloon Text"/>
    <w:basedOn w:val="Normal"/>
    <w:rsid w:val="00D472B7"/>
    <w:pPr>
      <w:spacing w:before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472B7"/>
    <w:pPr>
      <w:ind w:left="720"/>
      <w:contextualSpacing/>
    </w:pPr>
  </w:style>
  <w:style w:type="paragraph" w:styleId="NormalWeb">
    <w:name w:val="Normal (Web)"/>
    <w:basedOn w:val="Normal"/>
    <w:rsid w:val="00D472B7"/>
    <w:pPr>
      <w:spacing w:before="280" w:after="280"/>
      <w:ind w:firstLine="0"/>
      <w:jc w:val="left"/>
    </w:pPr>
    <w:rPr>
      <w:sz w:val="24"/>
      <w:szCs w:val="24"/>
    </w:rPr>
  </w:style>
  <w:style w:type="paragraph" w:styleId="Header">
    <w:name w:val="header"/>
    <w:basedOn w:val="Normal"/>
    <w:rsid w:val="00D472B7"/>
    <w:pPr>
      <w:spacing w:before="0"/>
    </w:pPr>
  </w:style>
  <w:style w:type="paragraph" w:styleId="Footer">
    <w:name w:val="footer"/>
    <w:basedOn w:val="Normal"/>
    <w:rsid w:val="00D472B7"/>
    <w:pPr>
      <w:spacing w:before="0"/>
    </w:pPr>
  </w:style>
  <w:style w:type="paragraph" w:customStyle="1" w:styleId="Default">
    <w:name w:val="Default"/>
    <w:rsid w:val="00D472B7"/>
    <w:pPr>
      <w:suppressAutoHyphens/>
      <w:autoSpaceDE w:val="0"/>
    </w:pPr>
    <w:rPr>
      <w:rFonts w:eastAsia="Calibri"/>
      <w:color w:val="000000"/>
      <w:sz w:val="24"/>
      <w:szCs w:val="24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6E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1736E4"/>
    <w:rPr>
      <w:i/>
      <w:iCs/>
      <w:color w:val="4472C4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U-Sofia-SDAI/gear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Delyan Nikolov</cp:lastModifiedBy>
  <cp:revision>4</cp:revision>
  <cp:lastPrinted>2017-06-04T20:18:00Z</cp:lastPrinted>
  <dcterms:created xsi:type="dcterms:W3CDTF">2017-06-07T18:06:00Z</dcterms:created>
  <dcterms:modified xsi:type="dcterms:W3CDTF">2017-06-10T09:00:00Z</dcterms:modified>
</cp:coreProperties>
</file>